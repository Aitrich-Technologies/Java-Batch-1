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1441" w14:textId="64646764" w:rsidR="006810BC" w:rsidRDefault="0088231B">
      <w:proofErr w:type="spellStart"/>
      <w:r>
        <w:t>i</w:t>
      </w:r>
      <w:proofErr w:type="spellEnd"/>
    </w:p>
    <w:p w14:paraId="65F1D767" w14:textId="77777777" w:rsidR="006810BC" w:rsidRDefault="006810BC"/>
    <w:p w14:paraId="09E189CD" w14:textId="77777777" w:rsidR="006810BC" w:rsidRDefault="006810BC"/>
    <w:p w14:paraId="2C7028DC" w14:textId="77777777" w:rsidR="006810BC" w:rsidRDefault="006810BC">
      <w:pPr>
        <w:jc w:val="center"/>
        <w:rPr>
          <w:rFonts w:ascii="Verdana" w:hAnsi="Verdana"/>
          <w:sz w:val="40"/>
          <w:szCs w:val="48"/>
        </w:rPr>
      </w:pPr>
    </w:p>
    <w:p w14:paraId="65DC39EA" w14:textId="77777777" w:rsidR="006810BC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#2</w:t>
      </w:r>
    </w:p>
    <w:p w14:paraId="4CA6B67A" w14:textId="77777777" w:rsidR="006810BC" w:rsidRDefault="006810BC">
      <w:pPr>
        <w:jc w:val="center"/>
        <w:rPr>
          <w:rFonts w:ascii="Verdana" w:hAnsi="Verdana"/>
          <w:sz w:val="40"/>
          <w:szCs w:val="48"/>
        </w:rPr>
      </w:pPr>
    </w:p>
    <w:p w14:paraId="32B33273" w14:textId="77777777" w:rsidR="006810BC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 Basics</w:t>
      </w:r>
    </w:p>
    <w:p w14:paraId="1FA32E3C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52318013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500B2F4B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58223AA5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3430A316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48ED3FFC" w14:textId="77777777" w:rsidR="006810BC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50BC7AD7" w14:textId="77777777" w:rsidR="006810BC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69C17134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3D20D5B2" w14:textId="77777777" w:rsidR="006810BC" w:rsidRDefault="006810BC">
      <w:pPr>
        <w:jc w:val="center"/>
        <w:rPr>
          <w:rFonts w:ascii="Verdana" w:hAnsi="Verdana"/>
          <w:sz w:val="20"/>
        </w:rPr>
      </w:pPr>
    </w:p>
    <w:p w14:paraId="2FB2E688" w14:textId="77777777" w:rsidR="006810BC" w:rsidRDefault="006810BC"/>
    <w:p w14:paraId="7D42B337" w14:textId="77777777" w:rsidR="006810BC" w:rsidRDefault="006810BC"/>
    <w:p w14:paraId="02E22D96" w14:textId="77777777" w:rsidR="006810BC" w:rsidRDefault="006810BC"/>
    <w:p w14:paraId="39FB767C" w14:textId="77777777" w:rsidR="006810BC" w:rsidRDefault="006810BC"/>
    <w:p w14:paraId="7EFD4637" w14:textId="77777777" w:rsidR="006810BC" w:rsidRDefault="006810BC"/>
    <w:p w14:paraId="557BB4A6" w14:textId="77777777" w:rsidR="006810BC" w:rsidRDefault="006810BC"/>
    <w:p w14:paraId="05CE2A23" w14:textId="77777777" w:rsidR="006810BC" w:rsidRDefault="006810BC"/>
    <w:p w14:paraId="51332E6C" w14:textId="77777777" w:rsidR="006810BC" w:rsidRDefault="006810BC"/>
    <w:p w14:paraId="3388B76F" w14:textId="77777777" w:rsidR="006810BC" w:rsidRDefault="006810BC"/>
    <w:p w14:paraId="1EF1DAC5" w14:textId="77777777" w:rsidR="006810BC" w:rsidRDefault="006810BC"/>
    <w:p w14:paraId="3F6268F2" w14:textId="77777777" w:rsidR="006810BC" w:rsidRDefault="006810BC"/>
    <w:p w14:paraId="3D60DA4A" w14:textId="77777777" w:rsidR="006810BC" w:rsidRDefault="006810BC"/>
    <w:p w14:paraId="47A32292" w14:textId="77777777" w:rsidR="006810BC" w:rsidRDefault="006810BC"/>
    <w:p w14:paraId="58722523" w14:textId="77777777" w:rsidR="006810BC" w:rsidRDefault="006810BC"/>
    <w:p w14:paraId="2E079159" w14:textId="77777777" w:rsidR="006810BC" w:rsidRDefault="006810BC"/>
    <w:p w14:paraId="735FD0CE" w14:textId="77777777" w:rsidR="006810BC" w:rsidRDefault="006810BC"/>
    <w:p w14:paraId="3DDA67FF" w14:textId="77777777" w:rsidR="006810BC" w:rsidRDefault="006810BC"/>
    <w:p w14:paraId="7ED47088" w14:textId="77777777" w:rsidR="006810BC" w:rsidRDefault="006810BC"/>
    <w:p w14:paraId="36EE1BE0" w14:textId="77777777" w:rsidR="006810BC" w:rsidRDefault="006810BC"/>
    <w:p w14:paraId="67B02DA0" w14:textId="77777777" w:rsidR="006810BC" w:rsidRDefault="006810BC"/>
    <w:p w14:paraId="6CD33760" w14:textId="77777777" w:rsidR="006810BC" w:rsidRDefault="006810BC"/>
    <w:p w14:paraId="7E005F6C" w14:textId="77777777" w:rsidR="006810BC" w:rsidRDefault="006810BC"/>
    <w:p w14:paraId="6F59B4AF" w14:textId="77777777" w:rsidR="006810BC" w:rsidRDefault="006810BC"/>
    <w:p w14:paraId="5F75808E" w14:textId="77777777" w:rsidR="006810BC" w:rsidRDefault="006810BC"/>
    <w:p w14:paraId="39D19F7A" w14:textId="77777777" w:rsidR="006810BC" w:rsidRDefault="006810BC"/>
    <w:p w14:paraId="39DFE7A2" w14:textId="77777777" w:rsidR="006810BC" w:rsidRDefault="006810BC"/>
    <w:p w14:paraId="5DC6034C" w14:textId="77777777" w:rsidR="006810BC" w:rsidRDefault="006810BC"/>
    <w:p w14:paraId="10796576" w14:textId="77777777" w:rsidR="006810BC" w:rsidRDefault="006810BC"/>
    <w:p w14:paraId="1C361418" w14:textId="77777777" w:rsidR="006810BC" w:rsidRDefault="006810BC"/>
    <w:p w14:paraId="61ADA758" w14:textId="77777777" w:rsidR="006810BC" w:rsidRDefault="006810BC"/>
    <w:p w14:paraId="5DF9D7DF" w14:textId="77777777" w:rsidR="006810BC" w:rsidRDefault="006810BC"/>
    <w:p w14:paraId="54DB7E58" w14:textId="77777777" w:rsidR="006810BC" w:rsidRDefault="006810BC"/>
    <w:p w14:paraId="038AEB3C" w14:textId="77777777" w:rsidR="006810BC" w:rsidRDefault="006810BC"/>
    <w:p w14:paraId="036F1A8B" w14:textId="77777777" w:rsidR="006810BC" w:rsidRDefault="006810BC"/>
    <w:p w14:paraId="5859ED62" w14:textId="77777777" w:rsidR="006810BC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0CF4ACDC" w14:textId="77777777" w:rsidR="006810BC" w:rsidRDefault="006810BC"/>
    <w:p w14:paraId="219828C0" w14:textId="77777777" w:rsidR="006810BC" w:rsidRDefault="00000000">
      <w:pPr>
        <w:jc w:val="both"/>
      </w:pPr>
      <w:r>
        <w:tab/>
        <w:t>This document is a specification for the exercise problems for the topic, HTML Basics. It tests the student's level of knowledge and understanding of the topic.</w:t>
      </w:r>
    </w:p>
    <w:p w14:paraId="65600366" w14:textId="77777777" w:rsidR="006810BC" w:rsidRDefault="006810BC">
      <w:pPr>
        <w:jc w:val="both"/>
      </w:pPr>
    </w:p>
    <w:p w14:paraId="2F6F3BFE" w14:textId="77777777" w:rsidR="006810BC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595D543E" w14:textId="77777777" w:rsidR="006810BC" w:rsidRDefault="006810BC">
      <w:pPr>
        <w:jc w:val="both"/>
      </w:pPr>
    </w:p>
    <w:p w14:paraId="6C75A79C" w14:textId="77777777" w:rsidR="006810BC" w:rsidRDefault="00000000">
      <w:pPr>
        <w:jc w:val="both"/>
      </w:pPr>
      <w:r>
        <w:tab/>
        <w:t xml:space="preserve">This exercise is to be performed only after the theory and workshop sessions of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78AC0ABF" w14:textId="77777777" w:rsidR="006810BC" w:rsidRDefault="006810BC">
      <w:pPr>
        <w:jc w:val="both"/>
      </w:pPr>
    </w:p>
    <w:p w14:paraId="7B2543FC" w14:textId="77777777" w:rsidR="006810B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5FAE0B76" w14:textId="77777777" w:rsidR="006810BC" w:rsidRDefault="006810BC"/>
    <w:p w14:paraId="32FAA3E1" w14:textId="77777777" w:rsidR="006810BC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546DCBCC" w14:textId="77777777" w:rsidR="006810BC" w:rsidRDefault="006810BC"/>
    <w:p w14:paraId="133041E1" w14:textId="77777777" w:rsidR="006810BC" w:rsidRDefault="006810BC">
      <w:pPr>
        <w:rPr>
          <w:b/>
          <w:sz w:val="40"/>
          <w:szCs w:val="40"/>
        </w:rPr>
      </w:pPr>
    </w:p>
    <w:p w14:paraId="3D5C1660" w14:textId="77777777" w:rsidR="006810BC" w:rsidRDefault="006810BC">
      <w:pPr>
        <w:rPr>
          <w:b/>
          <w:sz w:val="40"/>
          <w:szCs w:val="40"/>
        </w:rPr>
      </w:pPr>
    </w:p>
    <w:p w14:paraId="10D33F37" w14:textId="77777777" w:rsidR="006810BC" w:rsidRDefault="006810BC">
      <w:pPr>
        <w:rPr>
          <w:b/>
          <w:sz w:val="40"/>
          <w:szCs w:val="40"/>
        </w:rPr>
      </w:pPr>
    </w:p>
    <w:p w14:paraId="132CC865" w14:textId="77777777" w:rsidR="006810BC" w:rsidRDefault="006810BC">
      <w:pPr>
        <w:rPr>
          <w:b/>
          <w:sz w:val="40"/>
          <w:szCs w:val="40"/>
        </w:rPr>
      </w:pPr>
    </w:p>
    <w:p w14:paraId="381092FF" w14:textId="77777777" w:rsidR="006810BC" w:rsidRDefault="006810BC">
      <w:pPr>
        <w:rPr>
          <w:b/>
          <w:sz w:val="40"/>
          <w:szCs w:val="40"/>
        </w:rPr>
      </w:pPr>
    </w:p>
    <w:p w14:paraId="6EE42556" w14:textId="77777777" w:rsidR="006810BC" w:rsidRDefault="006810BC">
      <w:pPr>
        <w:rPr>
          <w:b/>
          <w:sz w:val="40"/>
          <w:szCs w:val="40"/>
        </w:rPr>
      </w:pPr>
    </w:p>
    <w:p w14:paraId="4179593D" w14:textId="77777777" w:rsidR="006810BC" w:rsidRDefault="006810BC">
      <w:pPr>
        <w:rPr>
          <w:b/>
          <w:sz w:val="40"/>
          <w:szCs w:val="40"/>
        </w:rPr>
      </w:pPr>
    </w:p>
    <w:p w14:paraId="676162E2" w14:textId="77777777" w:rsidR="006810BC" w:rsidRDefault="006810BC">
      <w:pPr>
        <w:rPr>
          <w:b/>
          <w:sz w:val="40"/>
          <w:szCs w:val="40"/>
        </w:rPr>
      </w:pPr>
    </w:p>
    <w:p w14:paraId="1E1B5D42" w14:textId="77777777" w:rsidR="006810BC" w:rsidRDefault="006810BC">
      <w:pPr>
        <w:rPr>
          <w:b/>
          <w:sz w:val="40"/>
          <w:szCs w:val="40"/>
        </w:rPr>
      </w:pPr>
    </w:p>
    <w:p w14:paraId="1AD568B2" w14:textId="77777777" w:rsidR="006810BC" w:rsidRDefault="006810BC">
      <w:pPr>
        <w:rPr>
          <w:b/>
          <w:sz w:val="40"/>
          <w:szCs w:val="40"/>
        </w:rPr>
      </w:pPr>
    </w:p>
    <w:p w14:paraId="081E4597" w14:textId="77777777" w:rsidR="006810BC" w:rsidRDefault="006810BC">
      <w:pPr>
        <w:rPr>
          <w:b/>
          <w:sz w:val="40"/>
          <w:szCs w:val="40"/>
        </w:rPr>
      </w:pPr>
    </w:p>
    <w:p w14:paraId="0C606BEE" w14:textId="77777777" w:rsidR="006810BC" w:rsidRDefault="006810BC">
      <w:pPr>
        <w:rPr>
          <w:b/>
          <w:sz w:val="40"/>
          <w:szCs w:val="40"/>
        </w:rPr>
      </w:pPr>
    </w:p>
    <w:p w14:paraId="6A19342B" w14:textId="77777777" w:rsidR="006810BC" w:rsidRDefault="006810BC">
      <w:pPr>
        <w:rPr>
          <w:b/>
          <w:sz w:val="40"/>
          <w:szCs w:val="40"/>
        </w:rPr>
      </w:pPr>
    </w:p>
    <w:p w14:paraId="63F343FD" w14:textId="77777777" w:rsidR="006810BC" w:rsidRDefault="006810BC">
      <w:pPr>
        <w:rPr>
          <w:b/>
          <w:sz w:val="40"/>
          <w:szCs w:val="40"/>
        </w:rPr>
      </w:pPr>
    </w:p>
    <w:p w14:paraId="0684301C" w14:textId="77777777" w:rsidR="006810BC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1: Create HTML page</w:t>
      </w:r>
    </w:p>
    <w:p w14:paraId="18364491" w14:textId="77777777" w:rsidR="006810BC" w:rsidRDefault="006810BC"/>
    <w:p w14:paraId="74F13076" w14:textId="77777777" w:rsidR="006810BC" w:rsidRDefault="006810BC"/>
    <w:p w14:paraId="63DD0B23" w14:textId="77777777" w:rsidR="006810BC" w:rsidRDefault="006810BC">
      <w:pPr>
        <w:rPr>
          <w:b/>
          <w:sz w:val="40"/>
          <w:szCs w:val="40"/>
        </w:rPr>
      </w:pPr>
    </w:p>
    <w:p w14:paraId="320129B0" w14:textId="77777777" w:rsidR="006810BC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0B585520" wp14:editId="56C67528">
            <wp:extent cx="5273040" cy="4349115"/>
            <wp:effectExtent l="0" t="0" r="3810" b="13335"/>
            <wp:docPr id="1" name="Picture 1" descr="Web capture_4-8-2023_105643_192.168.0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4-8-2023_105643_192.168.0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14F5" w14:textId="77777777" w:rsidR="006810BC" w:rsidRDefault="006810BC">
      <w:pPr>
        <w:rPr>
          <w:b/>
          <w:sz w:val="40"/>
          <w:szCs w:val="40"/>
        </w:rPr>
      </w:pPr>
    </w:p>
    <w:p w14:paraId="7E95FAE7" w14:textId="77777777" w:rsidR="006810BC" w:rsidRDefault="006810BC">
      <w:pPr>
        <w:rPr>
          <w:b/>
          <w:sz w:val="40"/>
          <w:szCs w:val="40"/>
        </w:rPr>
      </w:pPr>
    </w:p>
    <w:p w14:paraId="5AC77284" w14:textId="77777777" w:rsidR="006810BC" w:rsidRDefault="006810BC">
      <w:pPr>
        <w:rPr>
          <w:b/>
          <w:sz w:val="40"/>
          <w:szCs w:val="40"/>
        </w:rPr>
      </w:pPr>
    </w:p>
    <w:p w14:paraId="308122DF" w14:textId="77777777" w:rsidR="006810BC" w:rsidRDefault="006810BC">
      <w:pPr>
        <w:rPr>
          <w:b/>
          <w:sz w:val="40"/>
          <w:szCs w:val="40"/>
        </w:rPr>
      </w:pPr>
    </w:p>
    <w:p w14:paraId="65239495" w14:textId="77777777" w:rsidR="006810BC" w:rsidRDefault="006810BC">
      <w:pPr>
        <w:rPr>
          <w:b/>
          <w:sz w:val="40"/>
          <w:szCs w:val="40"/>
        </w:rPr>
      </w:pPr>
    </w:p>
    <w:p w14:paraId="21081496" w14:textId="77777777" w:rsidR="006810BC" w:rsidRDefault="006810BC">
      <w:pPr>
        <w:rPr>
          <w:b/>
          <w:sz w:val="40"/>
          <w:szCs w:val="40"/>
        </w:rPr>
      </w:pPr>
    </w:p>
    <w:p w14:paraId="4E0A8D04" w14:textId="77777777" w:rsidR="006810BC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14:paraId="05D0BA15" w14:textId="77777777" w:rsidR="006810BC" w:rsidRDefault="006810BC">
      <w:pPr>
        <w:rPr>
          <w:rFonts w:ascii="Verdana" w:hAnsi="Verdana"/>
          <w:b/>
          <w:sz w:val="20"/>
          <w:lang w:val="en-IN"/>
        </w:rPr>
      </w:pPr>
    </w:p>
    <w:p w14:paraId="337F7320" w14:textId="77777777" w:rsidR="006810BC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3B704EA5" w14:textId="77777777" w:rsidR="006810B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5E85D65F" w14:textId="77777777" w:rsidR="006810B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14:paraId="4F7DF0D3" w14:textId="77777777" w:rsidR="006810BC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Other basic tags</w:t>
      </w:r>
    </w:p>
    <w:p w14:paraId="2D8CA13A" w14:textId="77777777" w:rsidR="006810BC" w:rsidRDefault="006810BC">
      <w:pPr>
        <w:rPr>
          <w:b/>
          <w:sz w:val="40"/>
          <w:szCs w:val="40"/>
        </w:rPr>
      </w:pPr>
    </w:p>
    <w:p w14:paraId="0711E7FE" w14:textId="77777777" w:rsidR="006810BC" w:rsidRDefault="006810BC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54FDBE69" w14:textId="77777777" w:rsidR="006810B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257E9265" w14:textId="77777777" w:rsidR="006810BC" w:rsidRDefault="006810BC">
      <w:pPr>
        <w:rPr>
          <w:sz w:val="28"/>
          <w:szCs w:val="28"/>
        </w:rPr>
      </w:pPr>
    </w:p>
    <w:p w14:paraId="03C2F4C7" w14:textId="77777777" w:rsidR="006810BC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69351FBA" w14:textId="77777777" w:rsidR="006810BC" w:rsidRDefault="006810BC"/>
    <w:p w14:paraId="360F0D92" w14:textId="77777777" w:rsidR="006810B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7A885C33" w14:textId="77777777" w:rsidR="006810BC" w:rsidRDefault="006810BC"/>
    <w:p w14:paraId="5C45F947" w14:textId="77777777" w:rsidR="006810BC" w:rsidRDefault="00000000">
      <w:r>
        <w:t>The student should demonstrate the program to the instructor on a PC, by explaining the features one by one.</w:t>
      </w:r>
    </w:p>
    <w:p w14:paraId="0378F03D" w14:textId="77777777" w:rsidR="006810BC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51A506A9" w14:textId="77777777" w:rsidR="006810BC" w:rsidRDefault="006810BC"/>
    <w:p w14:paraId="42FD6B91" w14:textId="77777777" w:rsidR="006810BC" w:rsidRDefault="00000000">
      <w:pPr>
        <w:jc w:val="both"/>
      </w:pPr>
      <w:r>
        <w:t>The completion of this exercise should re-iterate the student's confidence on Basic HTML. Please make sure you have gained enough confidence to move on.</w:t>
      </w:r>
    </w:p>
    <w:p w14:paraId="0F148247" w14:textId="77777777" w:rsidR="006810BC" w:rsidRDefault="006810BC">
      <w:pPr>
        <w:rPr>
          <w:b/>
          <w:sz w:val="40"/>
          <w:szCs w:val="40"/>
        </w:rPr>
      </w:pPr>
    </w:p>
    <w:p w14:paraId="20D6A726" w14:textId="77777777" w:rsidR="006810BC" w:rsidRDefault="006810BC"/>
    <w:p w14:paraId="65D72FF9" w14:textId="77777777" w:rsidR="006810BC" w:rsidRDefault="006810BC"/>
    <w:sectPr w:rsidR="006810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60342">
    <w:abstractNumId w:val="0"/>
  </w:num>
  <w:num w:numId="2" w16cid:durableId="1783500083">
    <w:abstractNumId w:val="0"/>
    <w:lvlOverride w:ilvl="0">
      <w:startOverride w:val="1"/>
    </w:lvlOverride>
  </w:num>
  <w:num w:numId="3" w16cid:durableId="1021587149">
    <w:abstractNumId w:val="2"/>
  </w:num>
  <w:num w:numId="4" w16cid:durableId="8651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B21D27"/>
    <w:rsid w:val="006810BC"/>
    <w:rsid w:val="007757C1"/>
    <w:rsid w:val="0088231B"/>
    <w:rsid w:val="00A40EB6"/>
    <w:rsid w:val="299170AD"/>
    <w:rsid w:val="45B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A09E"/>
  <w15:docId w15:val="{DF9FC77A-98B9-411A-86DB-8624EEC3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Sreelakshmi .</cp:lastModifiedBy>
  <cp:revision>3</cp:revision>
  <dcterms:created xsi:type="dcterms:W3CDTF">2023-08-04T05:38:00Z</dcterms:created>
  <dcterms:modified xsi:type="dcterms:W3CDTF">2025-03-12T19:16:00Z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8336E5CAB5E94F2498E3DBD8D0CCF0DB_11</vt:lpwstr>
  </property>
</Properties>
</file>