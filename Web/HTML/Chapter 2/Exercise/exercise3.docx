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E7E8" w14:textId="0D34BAE0" w:rsidR="001671A4" w:rsidRDefault="00973865">
      <w:r>
        <w:t xml:space="preserve"> </w:t>
      </w:r>
    </w:p>
    <w:p w14:paraId="61558EF7" w14:textId="77777777" w:rsidR="001671A4" w:rsidRDefault="001671A4"/>
    <w:p w14:paraId="2A5A71D9" w14:textId="77777777" w:rsidR="001671A4" w:rsidRDefault="001671A4">
      <w:pPr>
        <w:jc w:val="center"/>
        <w:rPr>
          <w:rFonts w:ascii="Verdana" w:hAnsi="Verdana"/>
          <w:sz w:val="40"/>
          <w:szCs w:val="48"/>
        </w:rPr>
      </w:pPr>
    </w:p>
    <w:p w14:paraId="6ACE5CAF" w14:textId="77777777" w:rsidR="001671A4" w:rsidRDefault="00AB09AC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</w:t>
      </w:r>
      <w:r>
        <w:rPr>
          <w:rFonts w:ascii="Verdana" w:hAnsi="Verdana"/>
          <w:sz w:val="40"/>
          <w:szCs w:val="48"/>
        </w:rPr>
        <w:t>3</w:t>
      </w:r>
    </w:p>
    <w:p w14:paraId="09C69106" w14:textId="77777777" w:rsidR="001671A4" w:rsidRDefault="001671A4">
      <w:pPr>
        <w:jc w:val="center"/>
        <w:rPr>
          <w:rFonts w:ascii="Verdana" w:hAnsi="Verdana"/>
          <w:sz w:val="40"/>
          <w:szCs w:val="48"/>
        </w:rPr>
      </w:pPr>
    </w:p>
    <w:p w14:paraId="21B658F1" w14:textId="77777777" w:rsidR="001671A4" w:rsidRDefault="00AB09AC">
      <w:pPr>
        <w:jc w:val="center"/>
        <w:rPr>
          <w:rFonts w:ascii="Verdana" w:hAnsi="Verdana"/>
          <w:b/>
          <w:bCs/>
          <w:szCs w:val="36"/>
        </w:rPr>
      </w:pPr>
      <w:proofErr w:type="gramStart"/>
      <w:r>
        <w:rPr>
          <w:rFonts w:ascii="Verdana" w:hAnsi="Verdana"/>
          <w:b/>
          <w:bCs/>
          <w:szCs w:val="36"/>
        </w:rPr>
        <w:t>Navigation  And</w:t>
      </w:r>
      <w:proofErr w:type="gramEnd"/>
      <w:r>
        <w:rPr>
          <w:rFonts w:ascii="Verdana" w:hAnsi="Verdana"/>
          <w:b/>
          <w:bCs/>
          <w:szCs w:val="36"/>
        </w:rPr>
        <w:t xml:space="preserve"> Visual Elements</w:t>
      </w:r>
    </w:p>
    <w:p w14:paraId="6B7ECD25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7A90FC19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27244E6F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36E1BBD6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0CEFCD79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66AA4E6E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2E8FC9FF" w14:textId="77777777" w:rsidR="001671A4" w:rsidRDefault="00AB09AC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</w:t>
      </w:r>
      <w:r>
        <w:rPr>
          <w:rFonts w:ascii="Verdana" w:hAnsi="Verdana"/>
          <w:szCs w:val="32"/>
        </w:rPr>
        <w:t>Academy</w:t>
      </w:r>
      <w:r>
        <w:rPr>
          <w:rFonts w:ascii="Verdana" w:hAnsi="Verdana"/>
          <w:szCs w:val="32"/>
        </w:rPr>
        <w:t>.</w:t>
      </w:r>
    </w:p>
    <w:p w14:paraId="5D451506" w14:textId="77777777" w:rsidR="001671A4" w:rsidRDefault="00AB09AC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3E447BC5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644D0051" w14:textId="77777777" w:rsidR="001671A4" w:rsidRDefault="001671A4">
      <w:pPr>
        <w:jc w:val="center"/>
        <w:rPr>
          <w:rFonts w:ascii="Verdana" w:hAnsi="Verdana"/>
          <w:sz w:val="20"/>
        </w:rPr>
      </w:pPr>
    </w:p>
    <w:p w14:paraId="791215C3" w14:textId="77777777" w:rsidR="001671A4" w:rsidRDefault="001671A4"/>
    <w:p w14:paraId="45D9E116" w14:textId="77777777" w:rsidR="001671A4" w:rsidRDefault="001671A4"/>
    <w:p w14:paraId="529CDD96" w14:textId="77777777" w:rsidR="001671A4" w:rsidRDefault="001671A4"/>
    <w:p w14:paraId="66EDA01A" w14:textId="77777777" w:rsidR="001671A4" w:rsidRDefault="001671A4"/>
    <w:p w14:paraId="4523F2C4" w14:textId="77777777" w:rsidR="001671A4" w:rsidRDefault="001671A4"/>
    <w:p w14:paraId="0F252392" w14:textId="77777777" w:rsidR="001671A4" w:rsidRDefault="001671A4"/>
    <w:p w14:paraId="1ED24DC4" w14:textId="77777777" w:rsidR="001671A4" w:rsidRDefault="001671A4"/>
    <w:p w14:paraId="04FE14C0" w14:textId="77777777" w:rsidR="001671A4" w:rsidRDefault="001671A4"/>
    <w:p w14:paraId="226EB43D" w14:textId="77777777" w:rsidR="001671A4" w:rsidRDefault="001671A4"/>
    <w:p w14:paraId="0C053B44" w14:textId="77777777" w:rsidR="001671A4" w:rsidRDefault="001671A4"/>
    <w:p w14:paraId="3FBF4E89" w14:textId="77777777" w:rsidR="001671A4" w:rsidRDefault="001671A4"/>
    <w:p w14:paraId="2934A567" w14:textId="77777777" w:rsidR="001671A4" w:rsidRDefault="001671A4"/>
    <w:p w14:paraId="63BA2CC5" w14:textId="77777777" w:rsidR="001671A4" w:rsidRDefault="001671A4"/>
    <w:p w14:paraId="78545EED" w14:textId="77777777" w:rsidR="001671A4" w:rsidRDefault="001671A4"/>
    <w:p w14:paraId="57CA9060" w14:textId="77777777" w:rsidR="001671A4" w:rsidRDefault="001671A4"/>
    <w:p w14:paraId="11118A78" w14:textId="77777777" w:rsidR="001671A4" w:rsidRDefault="001671A4"/>
    <w:p w14:paraId="68F9DE08" w14:textId="77777777" w:rsidR="001671A4" w:rsidRDefault="001671A4"/>
    <w:p w14:paraId="54C7BAD6" w14:textId="77777777" w:rsidR="001671A4" w:rsidRDefault="001671A4"/>
    <w:p w14:paraId="0D578D18" w14:textId="77777777" w:rsidR="001671A4" w:rsidRDefault="001671A4"/>
    <w:p w14:paraId="72CC9407" w14:textId="77777777" w:rsidR="001671A4" w:rsidRDefault="001671A4"/>
    <w:p w14:paraId="2D57C73B" w14:textId="77777777" w:rsidR="001671A4" w:rsidRDefault="001671A4"/>
    <w:p w14:paraId="1B82F17C" w14:textId="77777777" w:rsidR="001671A4" w:rsidRDefault="001671A4"/>
    <w:p w14:paraId="0976EDBA" w14:textId="77777777" w:rsidR="001671A4" w:rsidRDefault="001671A4"/>
    <w:p w14:paraId="328ABD95" w14:textId="77777777" w:rsidR="001671A4" w:rsidRDefault="001671A4"/>
    <w:p w14:paraId="0F97BBC6" w14:textId="77777777" w:rsidR="001671A4" w:rsidRDefault="001671A4"/>
    <w:p w14:paraId="4B0B48B6" w14:textId="77777777" w:rsidR="001671A4" w:rsidRDefault="001671A4"/>
    <w:p w14:paraId="0AF14749" w14:textId="77777777" w:rsidR="001671A4" w:rsidRDefault="001671A4"/>
    <w:p w14:paraId="654874D6" w14:textId="77777777" w:rsidR="001671A4" w:rsidRDefault="001671A4"/>
    <w:p w14:paraId="27B73439" w14:textId="77777777" w:rsidR="001671A4" w:rsidRDefault="001671A4"/>
    <w:p w14:paraId="3A5B3990" w14:textId="77777777" w:rsidR="001671A4" w:rsidRDefault="001671A4"/>
    <w:p w14:paraId="58BC0E65" w14:textId="77777777" w:rsidR="001671A4" w:rsidRDefault="001671A4"/>
    <w:p w14:paraId="418124AA" w14:textId="77777777" w:rsidR="001671A4" w:rsidRDefault="001671A4"/>
    <w:p w14:paraId="12685DC9" w14:textId="77777777" w:rsidR="001671A4" w:rsidRDefault="001671A4"/>
    <w:p w14:paraId="48E29B32" w14:textId="77777777" w:rsidR="001671A4" w:rsidRDefault="001671A4"/>
    <w:p w14:paraId="3868A954" w14:textId="77777777" w:rsidR="001671A4" w:rsidRDefault="00AB09AC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2234BF07" w14:textId="77777777" w:rsidR="001671A4" w:rsidRDefault="001671A4"/>
    <w:p w14:paraId="5C913C45" w14:textId="77777777" w:rsidR="001671A4" w:rsidRDefault="00AB09AC">
      <w:pPr>
        <w:jc w:val="both"/>
      </w:pPr>
      <w:r>
        <w:tab/>
      </w:r>
      <w:r>
        <w:t xml:space="preserve">This document is a specification for the exercise problems for the topic, </w:t>
      </w:r>
      <w:r>
        <w:t xml:space="preserve">Navigation </w:t>
      </w:r>
      <w:proofErr w:type="gramStart"/>
      <w:r>
        <w:t>Lists  Images</w:t>
      </w:r>
      <w:proofErr w:type="gramEnd"/>
      <w:r>
        <w:t xml:space="preserve"> and Iframes</w:t>
      </w:r>
      <w:r>
        <w:t>. It tests the student's level of knowledge and understanding of the topic.</w:t>
      </w:r>
    </w:p>
    <w:p w14:paraId="4AC1FCE8" w14:textId="77777777" w:rsidR="001671A4" w:rsidRDefault="001671A4">
      <w:pPr>
        <w:jc w:val="both"/>
      </w:pPr>
    </w:p>
    <w:p w14:paraId="0F1021F5" w14:textId="77777777" w:rsidR="001671A4" w:rsidRDefault="00AB09AC">
      <w:pPr>
        <w:jc w:val="both"/>
      </w:pPr>
      <w:r>
        <w:tab/>
        <w:t>This document consists of a set of problems that the student needs t</w:t>
      </w:r>
      <w:r>
        <w:t xml:space="preserve">o solve and submit to the trainer, in the format specified in the Deliverable section of this document. </w:t>
      </w:r>
    </w:p>
    <w:p w14:paraId="78F36707" w14:textId="77777777" w:rsidR="001671A4" w:rsidRDefault="001671A4">
      <w:pPr>
        <w:jc w:val="both"/>
      </w:pPr>
    </w:p>
    <w:p w14:paraId="2CC46C22" w14:textId="77777777" w:rsidR="001671A4" w:rsidRDefault="00AB09AC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</w:t>
      </w:r>
      <w:r>
        <w:t>confidence on the topic. Ideally, the student should be able to solve the problems himself/herself; however, he/she can seek the assistance of the trainer or lab assistant in case he/she is stuck with a specific problem.</w:t>
      </w:r>
    </w:p>
    <w:p w14:paraId="0675201C" w14:textId="77777777" w:rsidR="001671A4" w:rsidRDefault="001671A4">
      <w:pPr>
        <w:jc w:val="both"/>
      </w:pPr>
    </w:p>
    <w:p w14:paraId="565D77C9" w14:textId="77777777" w:rsidR="001671A4" w:rsidRDefault="00AB09AC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5AC93AE7" w14:textId="77777777" w:rsidR="001671A4" w:rsidRDefault="001671A4"/>
    <w:p w14:paraId="74E5846F" w14:textId="77777777" w:rsidR="001671A4" w:rsidRDefault="00AB09AC">
      <w:pPr>
        <w:jc w:val="both"/>
      </w:pPr>
      <w:r>
        <w:tab/>
        <w:t>The objectives of thi</w:t>
      </w:r>
      <w:r>
        <w:t>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24169255" w14:textId="77777777" w:rsidR="001671A4" w:rsidRDefault="001671A4"/>
    <w:p w14:paraId="10F89209" w14:textId="77777777" w:rsidR="001671A4" w:rsidRDefault="001671A4">
      <w:pPr>
        <w:rPr>
          <w:b/>
          <w:sz w:val="40"/>
          <w:szCs w:val="40"/>
        </w:rPr>
      </w:pPr>
    </w:p>
    <w:p w14:paraId="2B071DDD" w14:textId="77777777" w:rsidR="001671A4" w:rsidRDefault="001671A4">
      <w:pPr>
        <w:rPr>
          <w:b/>
          <w:sz w:val="40"/>
          <w:szCs w:val="40"/>
        </w:rPr>
      </w:pPr>
    </w:p>
    <w:p w14:paraId="4B1182C6" w14:textId="77777777" w:rsidR="001671A4" w:rsidRDefault="001671A4">
      <w:pPr>
        <w:rPr>
          <w:b/>
          <w:sz w:val="40"/>
          <w:szCs w:val="40"/>
        </w:rPr>
      </w:pPr>
    </w:p>
    <w:p w14:paraId="79D2B773" w14:textId="77777777" w:rsidR="001671A4" w:rsidRDefault="001671A4">
      <w:pPr>
        <w:rPr>
          <w:b/>
          <w:sz w:val="40"/>
          <w:szCs w:val="40"/>
        </w:rPr>
      </w:pPr>
    </w:p>
    <w:p w14:paraId="23D4A898" w14:textId="77777777" w:rsidR="001671A4" w:rsidRDefault="001671A4">
      <w:pPr>
        <w:rPr>
          <w:b/>
          <w:sz w:val="40"/>
          <w:szCs w:val="40"/>
        </w:rPr>
      </w:pPr>
    </w:p>
    <w:p w14:paraId="3054A5C3" w14:textId="77777777" w:rsidR="001671A4" w:rsidRDefault="001671A4">
      <w:pPr>
        <w:rPr>
          <w:b/>
          <w:sz w:val="40"/>
          <w:szCs w:val="40"/>
        </w:rPr>
      </w:pPr>
    </w:p>
    <w:p w14:paraId="3A67FBD0" w14:textId="77777777" w:rsidR="001671A4" w:rsidRDefault="001671A4">
      <w:pPr>
        <w:rPr>
          <w:b/>
          <w:sz w:val="40"/>
          <w:szCs w:val="40"/>
        </w:rPr>
      </w:pPr>
    </w:p>
    <w:p w14:paraId="42342976" w14:textId="77777777" w:rsidR="001671A4" w:rsidRDefault="001671A4">
      <w:pPr>
        <w:rPr>
          <w:b/>
          <w:sz w:val="40"/>
          <w:szCs w:val="40"/>
        </w:rPr>
      </w:pPr>
    </w:p>
    <w:p w14:paraId="662777F8" w14:textId="77777777" w:rsidR="001671A4" w:rsidRDefault="001671A4">
      <w:pPr>
        <w:rPr>
          <w:b/>
          <w:sz w:val="40"/>
          <w:szCs w:val="40"/>
        </w:rPr>
      </w:pPr>
    </w:p>
    <w:p w14:paraId="133258B6" w14:textId="77777777" w:rsidR="001671A4" w:rsidRDefault="001671A4">
      <w:pPr>
        <w:rPr>
          <w:b/>
          <w:sz w:val="40"/>
          <w:szCs w:val="40"/>
        </w:rPr>
      </w:pPr>
    </w:p>
    <w:p w14:paraId="0D81FC03" w14:textId="77777777" w:rsidR="001671A4" w:rsidRDefault="001671A4">
      <w:pPr>
        <w:rPr>
          <w:b/>
          <w:sz w:val="40"/>
          <w:szCs w:val="40"/>
        </w:rPr>
      </w:pPr>
    </w:p>
    <w:p w14:paraId="4EADB3EA" w14:textId="77777777" w:rsidR="001671A4" w:rsidRDefault="001671A4">
      <w:pPr>
        <w:rPr>
          <w:b/>
          <w:sz w:val="40"/>
          <w:szCs w:val="40"/>
        </w:rPr>
      </w:pPr>
    </w:p>
    <w:p w14:paraId="78DBF404" w14:textId="77777777" w:rsidR="001671A4" w:rsidRDefault="001671A4">
      <w:pPr>
        <w:rPr>
          <w:b/>
          <w:sz w:val="40"/>
          <w:szCs w:val="40"/>
        </w:rPr>
      </w:pPr>
    </w:p>
    <w:p w14:paraId="292D3FC1" w14:textId="77777777" w:rsidR="001671A4" w:rsidRDefault="001671A4">
      <w:pPr>
        <w:rPr>
          <w:b/>
          <w:sz w:val="40"/>
          <w:szCs w:val="40"/>
        </w:rPr>
      </w:pPr>
    </w:p>
    <w:p w14:paraId="47F3A428" w14:textId="77777777" w:rsidR="001671A4" w:rsidRDefault="00AB09A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</w:t>
      </w:r>
      <w:r>
        <w:rPr>
          <w:b/>
          <w:sz w:val="40"/>
          <w:szCs w:val="40"/>
        </w:rPr>
        <w:t>blem 1: Create HTML page</w:t>
      </w:r>
    </w:p>
    <w:p w14:paraId="68ED7296" w14:textId="77777777" w:rsidR="001671A4" w:rsidRDefault="001671A4"/>
    <w:p w14:paraId="7851DF72" w14:textId="77777777" w:rsidR="001671A4" w:rsidRDefault="001671A4"/>
    <w:p w14:paraId="77F61B63" w14:textId="77777777" w:rsidR="001671A4" w:rsidRDefault="001671A4">
      <w:pPr>
        <w:rPr>
          <w:b/>
          <w:sz w:val="40"/>
          <w:szCs w:val="40"/>
        </w:rPr>
      </w:pPr>
    </w:p>
    <w:p w14:paraId="37859249" w14:textId="77777777" w:rsidR="001671A4" w:rsidRDefault="001671A4">
      <w:pPr>
        <w:rPr>
          <w:b/>
          <w:sz w:val="40"/>
          <w:szCs w:val="40"/>
        </w:rPr>
      </w:pPr>
    </w:p>
    <w:p w14:paraId="1A49D4F6" w14:textId="77777777" w:rsidR="001671A4" w:rsidRDefault="001671A4">
      <w:pPr>
        <w:rPr>
          <w:b/>
          <w:sz w:val="40"/>
          <w:szCs w:val="40"/>
        </w:rPr>
      </w:pPr>
    </w:p>
    <w:p w14:paraId="1D7B9E10" w14:textId="77777777" w:rsidR="001671A4" w:rsidRDefault="00AB09A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7D174D99" wp14:editId="0208D5A1">
            <wp:extent cx="5271135" cy="5682615"/>
            <wp:effectExtent l="0" t="0" r="5715" b="13335"/>
            <wp:docPr id="2" name="Picture 2" descr="jobprovider-company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obprovider-companyprof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843C" w14:textId="77777777" w:rsidR="001671A4" w:rsidRDefault="001671A4">
      <w:pPr>
        <w:rPr>
          <w:b/>
          <w:sz w:val="40"/>
          <w:szCs w:val="40"/>
        </w:rPr>
      </w:pPr>
    </w:p>
    <w:p w14:paraId="79BCC304" w14:textId="77777777" w:rsidR="001671A4" w:rsidRDefault="001671A4">
      <w:pPr>
        <w:rPr>
          <w:b/>
          <w:sz w:val="40"/>
          <w:szCs w:val="40"/>
        </w:rPr>
      </w:pPr>
    </w:p>
    <w:p w14:paraId="59926CC2" w14:textId="77777777" w:rsidR="001671A4" w:rsidRDefault="001671A4">
      <w:pPr>
        <w:rPr>
          <w:b/>
          <w:sz w:val="40"/>
          <w:szCs w:val="40"/>
        </w:rPr>
      </w:pPr>
    </w:p>
    <w:p w14:paraId="61633580" w14:textId="77777777" w:rsidR="001671A4" w:rsidRDefault="00AB09AC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36086656" w14:textId="77777777" w:rsidR="001671A4" w:rsidRDefault="001671A4">
      <w:pPr>
        <w:rPr>
          <w:rFonts w:ascii="Verdana" w:hAnsi="Verdana"/>
          <w:b/>
          <w:sz w:val="20"/>
          <w:lang w:val="en-IN" w:eastAsia="en-IN"/>
        </w:rPr>
      </w:pPr>
      <w:bookmarkStart w:id="0" w:name="_GoBack"/>
      <w:bookmarkEnd w:id="0"/>
    </w:p>
    <w:p w14:paraId="7B4ACE3A" w14:textId="77777777" w:rsidR="001671A4" w:rsidRDefault="00AB09AC">
      <w:pPr>
        <w:rPr>
          <w:b/>
          <w:lang w:val="en-IN" w:eastAsia="en-IN"/>
        </w:rPr>
      </w:pPr>
      <w:r>
        <w:rPr>
          <w:b/>
          <w:lang w:val="en-IN" w:eastAsia="en-IN"/>
        </w:rPr>
        <w:lastRenderedPageBreak/>
        <w:t xml:space="preserve">The HTML page Which Contain </w:t>
      </w:r>
    </w:p>
    <w:p w14:paraId="7FD670DE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Heading </w:t>
      </w:r>
    </w:p>
    <w:p w14:paraId="60B4E0C5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Paragraphs </w:t>
      </w:r>
    </w:p>
    <w:p w14:paraId="161FC39B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>Image</w:t>
      </w:r>
    </w:p>
    <w:p w14:paraId="5B9FC336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>Use image</w:t>
      </w:r>
    </w:p>
    <w:p w14:paraId="1B10C769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eastAsia="en-IN"/>
        </w:rPr>
        <w:t>Lists</w:t>
      </w:r>
    </w:p>
    <w:p w14:paraId="6DBEC3FC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proofErr w:type="spellStart"/>
      <w:r>
        <w:rPr>
          <w:b/>
          <w:lang w:eastAsia="en-IN"/>
        </w:rPr>
        <w:t>HyperLinks</w:t>
      </w:r>
      <w:proofErr w:type="spellEnd"/>
    </w:p>
    <w:p w14:paraId="4A718744" w14:textId="77777777" w:rsidR="001671A4" w:rsidRDefault="00AB09AC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eastAsia="en-IN"/>
        </w:rPr>
        <w:t>Iframes</w:t>
      </w:r>
    </w:p>
    <w:p w14:paraId="005F2B20" w14:textId="77777777" w:rsidR="001671A4" w:rsidRDefault="001671A4">
      <w:pPr>
        <w:rPr>
          <w:b/>
          <w:sz w:val="40"/>
          <w:szCs w:val="40"/>
        </w:rPr>
      </w:pPr>
    </w:p>
    <w:p w14:paraId="5E0621EC" w14:textId="77777777" w:rsidR="001671A4" w:rsidRDefault="00AB09AC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2C503686" w14:textId="77777777" w:rsidR="001671A4" w:rsidRDefault="001671A4">
      <w:pPr>
        <w:rPr>
          <w:sz w:val="28"/>
          <w:szCs w:val="28"/>
        </w:rPr>
      </w:pPr>
    </w:p>
    <w:p w14:paraId="1C48881A" w14:textId="77777777" w:rsidR="001671A4" w:rsidRDefault="00AB09AC">
      <w:pPr>
        <w:numPr>
          <w:ilvl w:val="0"/>
          <w:numId w:val="4"/>
        </w:numPr>
      </w:pPr>
      <w:r>
        <w:t>The entire program should be developed in a single Basic HTML and delivered as a</w:t>
      </w:r>
      <w:r>
        <w:t xml:space="preserve"> git hub link</w:t>
      </w:r>
      <w:r>
        <w:t>.</w:t>
      </w:r>
    </w:p>
    <w:p w14:paraId="259A039F" w14:textId="77777777" w:rsidR="001671A4" w:rsidRDefault="001671A4"/>
    <w:p w14:paraId="2089AAC1" w14:textId="77777777" w:rsidR="001671A4" w:rsidRDefault="00AB09AC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5C68663C" w14:textId="77777777" w:rsidR="001671A4" w:rsidRDefault="001671A4"/>
    <w:p w14:paraId="2C26E783" w14:textId="77777777" w:rsidR="001671A4" w:rsidRDefault="00AB09AC">
      <w:r>
        <w:t>The student should demonstrate the program to the instructor on a PC, by explaining the features one by one.</w:t>
      </w:r>
    </w:p>
    <w:p w14:paraId="6B8C4CA7" w14:textId="77777777" w:rsidR="001671A4" w:rsidRDefault="00AB09AC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00658820" w14:textId="77777777" w:rsidR="001671A4" w:rsidRDefault="001671A4"/>
    <w:p w14:paraId="5223E501" w14:textId="77777777" w:rsidR="001671A4" w:rsidRDefault="00AB09AC">
      <w:pPr>
        <w:jc w:val="both"/>
      </w:pPr>
      <w:r>
        <w:t>The completion of this exercise should re-iterate the student's confidence on Basic HTML. Please make sure you ha</w:t>
      </w:r>
      <w:r>
        <w:t>ve gained enough confidence to move on.</w:t>
      </w:r>
    </w:p>
    <w:p w14:paraId="461525BD" w14:textId="77777777" w:rsidR="001671A4" w:rsidRDefault="001671A4">
      <w:pPr>
        <w:rPr>
          <w:b/>
          <w:sz w:val="40"/>
          <w:szCs w:val="40"/>
        </w:rPr>
      </w:pPr>
    </w:p>
    <w:p w14:paraId="3455ABBD" w14:textId="77777777" w:rsidR="001671A4" w:rsidRDefault="001671A4"/>
    <w:p w14:paraId="55AA3099" w14:textId="77777777" w:rsidR="001671A4" w:rsidRDefault="001671A4"/>
    <w:sectPr w:rsidR="001671A4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C0D9" w14:textId="77777777" w:rsidR="00AB09AC" w:rsidRDefault="00AB09AC">
      <w:r>
        <w:separator/>
      </w:r>
    </w:p>
  </w:endnote>
  <w:endnote w:type="continuationSeparator" w:id="0">
    <w:p w14:paraId="0AAEE2A1" w14:textId="77777777" w:rsidR="00AB09AC" w:rsidRDefault="00AB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5BE64" w14:textId="77777777" w:rsidR="00AB09AC" w:rsidRDefault="00AB09AC">
      <w:r>
        <w:separator/>
      </w:r>
    </w:p>
  </w:footnote>
  <w:footnote w:type="continuationSeparator" w:id="0">
    <w:p w14:paraId="1E11EF09" w14:textId="77777777" w:rsidR="00AB09AC" w:rsidRDefault="00AB0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FAEF6" w14:textId="77777777" w:rsidR="001671A4" w:rsidRDefault="00AB09AC">
    <w:pPr>
      <w:pStyle w:val="Header"/>
      <w:shd w:val="clear" w:color="auto" w:fill="FFFFFF" w:themeFill="background1"/>
    </w:pPr>
    <w:r>
      <w:tab/>
    </w:r>
    <w:r>
      <w:tab/>
    </w:r>
    <w:r>
      <w:rPr>
        <w:noProof/>
      </w:rPr>
      <w:drawing>
        <wp:inline distT="0" distB="0" distL="114300" distR="114300" wp14:anchorId="33DD3999" wp14:editId="48F783EA">
          <wp:extent cx="1047750" cy="436245"/>
          <wp:effectExtent l="0" t="0" r="0" b="1905"/>
          <wp:docPr id="4" name="Picture 4" descr="Aitrich-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itrich-LOGO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BA58A9"/>
    <w:rsid w:val="001671A4"/>
    <w:rsid w:val="00973865"/>
    <w:rsid w:val="00AB09AC"/>
    <w:rsid w:val="00DA13B7"/>
    <w:rsid w:val="41B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56BC"/>
  <w15:docId w15:val="{4603527C-C308-4E43-845A-F727A45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Heading"/>
    <w:next w:val="BodyText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user</cp:lastModifiedBy>
  <cp:revision>3</cp:revision>
  <dcterms:created xsi:type="dcterms:W3CDTF">2023-07-15T06:13:00Z</dcterms:created>
  <dcterms:modified xsi:type="dcterms:W3CDTF">2024-05-19T10:39:00Z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C8A155B08FF4456F8C3B8439B70275B4</vt:lpwstr>
  </property>
</Properties>
</file>